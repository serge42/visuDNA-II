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69" w:rsidRDefault="00767431">
      <w:pPr>
        <w:pStyle w:val="Heading1"/>
        <w:rPr>
          <w:lang w:val="fr-CH"/>
        </w:rPr>
      </w:pPr>
      <w:r>
        <w:rPr>
          <w:lang w:val="fr-CH"/>
        </w:rPr>
        <w:t>Visualiser le graphe d’interactome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>1 : Sommaire d’identification :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 w:rsidR="009F5A44">
        <w:rPr>
          <w:rFonts w:ascii="Arial" w:hAnsi="Arial"/>
          <w:lang w:val="fr-CH"/>
        </w:rPr>
        <w:t xml:space="preserve"> : </w:t>
      </w:r>
      <w:r w:rsidR="00767431">
        <w:rPr>
          <w:rFonts w:ascii="Arial" w:hAnsi="Arial"/>
          <w:lang w:val="fr-CH"/>
        </w:rPr>
        <w:t>Ouverture du programme et affichage d’un graphe d’interactome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CC3B28">
        <w:rPr>
          <w:rFonts w:ascii="Arial" w:hAnsi="Arial"/>
          <w:lang w:val="fr-CH"/>
        </w:rPr>
        <w:t> : utilisateur, BD</w:t>
      </w:r>
    </w:p>
    <w:p w:rsidR="00877669" w:rsidRDefault="00877669">
      <w:pPr>
        <w:rPr>
          <w:rFonts w:ascii="Arial" w:hAnsi="Arial"/>
          <w:lang w:val="fr-CH"/>
        </w:rPr>
      </w:pP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Auteur</w:t>
      </w:r>
      <w:r w:rsidR="00CC3B28">
        <w:rPr>
          <w:rFonts w:ascii="Arial" w:hAnsi="Arial"/>
          <w:lang w:val="fr-CH"/>
        </w:rPr>
        <w:t> : Sébastien Bouquet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Date de création</w:t>
      </w:r>
      <w:r w:rsidR="00CC3B28">
        <w:rPr>
          <w:rFonts w:ascii="Arial" w:hAnsi="Arial"/>
          <w:lang w:val="fr-CH"/>
        </w:rPr>
        <w:t> : 1</w:t>
      </w:r>
      <w:r w:rsidR="00767431">
        <w:rPr>
          <w:rFonts w:ascii="Arial" w:hAnsi="Arial"/>
          <w:lang w:val="fr-CH"/>
        </w:rPr>
        <w:t>0</w:t>
      </w:r>
      <w:r w:rsidR="00CC3B28">
        <w:rPr>
          <w:rFonts w:ascii="Arial" w:hAnsi="Arial"/>
          <w:lang w:val="fr-CH"/>
        </w:rPr>
        <w:t>.11.2017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Modifications</w:t>
      </w:r>
      <w:r>
        <w:rPr>
          <w:rFonts w:ascii="Arial" w:hAnsi="Arial"/>
          <w:lang w:val="fr-CH"/>
        </w:rPr>
        <w:t xml:space="preserve"> : 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Version</w:t>
      </w:r>
      <w:r w:rsidR="00CC3B28">
        <w:rPr>
          <w:rFonts w:ascii="Arial" w:hAnsi="Arial"/>
          <w:lang w:val="fr-CH"/>
        </w:rPr>
        <w:t> : 1.0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Responsable</w:t>
      </w:r>
      <w:r>
        <w:rPr>
          <w:rFonts w:ascii="Arial" w:hAnsi="Arial"/>
          <w:lang w:val="fr-CH"/>
        </w:rPr>
        <w:t xml:space="preserve"> : 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 xml:space="preserve">2 : Description des enchaînements : </w:t>
      </w:r>
    </w:p>
    <w:p w:rsidR="00877669" w:rsidRDefault="0087766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877669" w:rsidRDefault="00877669">
      <w:pPr>
        <w:tabs>
          <w:tab w:val="left" w:pos="1620"/>
          <w:tab w:val="left" w:pos="1710"/>
        </w:tabs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485FE8">
        <w:rPr>
          <w:rFonts w:ascii="Arial" w:hAnsi="Arial"/>
          <w:lang w:val="fr-CH"/>
        </w:rPr>
        <w:t xml:space="preserve"> : </w:t>
      </w:r>
    </w:p>
    <w:p w:rsidR="00877669" w:rsidRDefault="00877669">
      <w:pPr>
        <w:pStyle w:val="Sections"/>
      </w:pPr>
      <w:r>
        <w:t>Scénario nominal</w:t>
      </w:r>
    </w:p>
    <w:p w:rsidR="00877669" w:rsidRDefault="00485FE8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L’utilisateur </w:t>
      </w:r>
      <w:r w:rsidR="00767431">
        <w:rPr>
          <w:rFonts w:ascii="Arial" w:hAnsi="Arial"/>
          <w:lang w:val="fr-CH"/>
        </w:rPr>
        <w:t>lance le programme de visualisation de graphe</w:t>
      </w:r>
    </w:p>
    <w:p w:rsidR="00877669" w:rsidRDefault="00485FE8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</w:t>
      </w:r>
      <w:r w:rsidR="00767431">
        <w:rPr>
          <w:rFonts w:ascii="Arial" w:hAnsi="Arial"/>
          <w:lang w:val="fr-CH"/>
        </w:rPr>
        <w:t>ur sélectionne le menu d’importation de fichier de graphe</w:t>
      </w:r>
    </w:p>
    <w:p w:rsidR="00485FE8" w:rsidRDefault="00767431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choisit le fichier de graphe à ouvrir</w:t>
      </w:r>
    </w:p>
    <w:p w:rsidR="00767431" w:rsidRDefault="00767431" w:rsidP="00767431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fichier est chargé et le graphe est affiché.</w:t>
      </w:r>
    </w:p>
    <w:p w:rsidR="00767431" w:rsidRPr="00767431" w:rsidRDefault="00767431" w:rsidP="00767431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pStyle w:val="Sections"/>
      </w:pPr>
      <w:r>
        <w:t>Enchaînements alternatifs</w:t>
      </w:r>
    </w:p>
    <w:p w:rsidR="00877669" w:rsidRPr="00AA08FC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A1 : </w:t>
      </w:r>
      <w:r w:rsidR="00AA08FC">
        <w:rPr>
          <w:rFonts w:ascii="Arial" w:hAnsi="Arial"/>
          <w:i/>
          <w:lang w:val="fr-CH"/>
        </w:rPr>
        <w:t>…</w:t>
      </w:r>
    </w:p>
    <w:p w:rsidR="00877669" w:rsidRPr="00556FB7" w:rsidRDefault="00877669" w:rsidP="00556FB7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 point </w:t>
      </w:r>
      <w:r w:rsidR="00767431">
        <w:rPr>
          <w:rFonts w:ascii="Arial" w:hAnsi="Arial"/>
          <w:lang w:val="fr-CH"/>
        </w:rPr>
        <w:t>X</w:t>
      </w:r>
      <w:r>
        <w:rPr>
          <w:rFonts w:ascii="Arial" w:hAnsi="Arial"/>
          <w:lang w:val="fr-CH"/>
        </w:rPr>
        <w:t xml:space="preserve"> du scénario nominal</w:t>
      </w:r>
    </w:p>
    <w:p w:rsidR="00485FE8" w:rsidRDefault="00767431" w:rsidP="00767431">
      <w:pPr>
        <w:pStyle w:val="snario"/>
        <w:numPr>
          <w:ilvl w:val="0"/>
          <w:numId w:val="5"/>
        </w:numPr>
      </w:pPr>
      <w:r>
        <w:t>…</w:t>
      </w:r>
    </w:p>
    <w:p w:rsidR="00877669" w:rsidRDefault="00485FE8">
      <w:pPr>
        <w:pStyle w:val="snario"/>
        <w:numPr>
          <w:ilvl w:val="0"/>
          <w:numId w:val="5"/>
        </w:numPr>
      </w:pPr>
      <w:r>
        <w:t xml:space="preserve">Reprend au point </w:t>
      </w:r>
      <w:r w:rsidR="00767431">
        <w:t>X</w:t>
      </w:r>
      <w:r w:rsidR="00877669">
        <w:t xml:space="preserve"> du scénario nominal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A2 : </w:t>
      </w:r>
      <w:r>
        <w:rPr>
          <w:rFonts w:ascii="Arial" w:hAnsi="Arial"/>
          <w:i/>
          <w:lang w:val="fr-CH"/>
        </w:rPr>
        <w:t>…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x du scénario nominal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Reprend au point xx du scénario nominal</w:t>
      </w:r>
    </w:p>
    <w:p w:rsidR="00877669" w:rsidRDefault="00877669">
      <w:pPr>
        <w:pStyle w:val="Sections"/>
      </w:pPr>
      <w:r>
        <w:t>Enchaînements d’exception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E1 : </w:t>
      </w:r>
      <w:r w:rsidR="00AA08FC">
        <w:rPr>
          <w:rFonts w:ascii="Arial" w:hAnsi="Arial"/>
          <w:i/>
          <w:lang w:val="fr-CH"/>
        </w:rPr>
        <w:t>Fichier de graphe illisible</w:t>
      </w:r>
    </w:p>
    <w:p w:rsidR="00877669" w:rsidRDefault="0088119F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au(x) point(s) 3</w:t>
      </w:r>
      <w:r w:rsidR="00877669">
        <w:rPr>
          <w:rFonts w:ascii="Arial" w:hAnsi="Arial"/>
          <w:lang w:val="fr-CH"/>
        </w:rPr>
        <w:t xml:space="preserve"> du scénario nominal </w:t>
      </w:r>
    </w:p>
    <w:p w:rsidR="00877669" w:rsidRDefault="0088119F">
      <w:pPr>
        <w:pStyle w:val="snario"/>
        <w:numPr>
          <w:ilvl w:val="0"/>
          <w:numId w:val="6"/>
        </w:numPr>
      </w:pPr>
      <w:r>
        <w:t>Le programme n’arrive pas à lire le fichier de graphe p.ex. parce qu’il n’est pas dans un format supporté ou parce que le fichier est corrompu.</w:t>
      </w:r>
    </w:p>
    <w:p w:rsidR="00877669" w:rsidRDefault="0088119F">
      <w:pPr>
        <w:pStyle w:val="snario"/>
        <w:numPr>
          <w:ilvl w:val="0"/>
          <w:numId w:val="6"/>
        </w:numPr>
      </w:pPr>
      <w:r>
        <w:t>Le système affiche un message d’erreur à l’utilisateur pour l’informer que son fichier n’a pas pu être chargé.</w:t>
      </w:r>
      <w:bookmarkStart w:id="0" w:name="_GoBack"/>
      <w:bookmarkEnd w:id="0"/>
    </w:p>
    <w:p w:rsidR="00877669" w:rsidRDefault="00877669">
      <w:pPr>
        <w:pStyle w:val="snario"/>
        <w:numPr>
          <w:ilvl w:val="0"/>
          <w:numId w:val="6"/>
        </w:numPr>
      </w:pPr>
      <w:r>
        <w:t>Le cas est terminé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E2 : 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Le cas est terminé</w:t>
      </w:r>
    </w:p>
    <w:p w:rsidR="00877669" w:rsidRDefault="00877669">
      <w:pPr>
        <w:pStyle w:val="Sections"/>
        <w:rPr>
          <w:rStyle w:val="Texte"/>
        </w:rPr>
      </w:pPr>
      <w:r>
        <w:t>Post conditions </w:t>
      </w:r>
      <w:r>
        <w:rPr>
          <w:rStyle w:val="Texte"/>
        </w:rPr>
        <w:t>: …</w:t>
      </w:r>
    </w:p>
    <w:p w:rsidR="00877669" w:rsidRDefault="00877669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t>3 : Besoins d’IHM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p w:rsidR="00877669" w:rsidRDefault="00877669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t>4 : Remarques complémentaires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sectPr w:rsidR="00877669">
      <w:pgSz w:w="11905" w:h="16837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pStyle w:val="snario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75"/>
    <w:rsid w:val="00485FE8"/>
    <w:rsid w:val="004B2729"/>
    <w:rsid w:val="00556FB7"/>
    <w:rsid w:val="00743375"/>
    <w:rsid w:val="00767431"/>
    <w:rsid w:val="00877669"/>
    <w:rsid w:val="0088119F"/>
    <w:rsid w:val="009F5A44"/>
    <w:rsid w:val="00AA08FC"/>
    <w:rsid w:val="00CC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efaultImageDpi w14:val="300"/>
  <w15:chartTrackingRefBased/>
  <w15:docId w15:val="{6ADAB249-41B9-4309-9037-3D668DA6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-WW8Num1z0">
    <w:name w:val="WW-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SectionsChar">
    <w:name w:val="Sections Char"/>
    <w:rPr>
      <w:rFonts w:ascii="Arial" w:hAnsi="Arial"/>
      <w:b/>
      <w:lang w:val="fr-CH" w:eastAsia="ar-SA" w:bidi="ar-SA"/>
    </w:rPr>
  </w:style>
  <w:style w:type="character" w:customStyle="1" w:styleId="Texte">
    <w:name w:val="Texte"/>
    <w:rPr>
      <w:rFonts w:ascii="Times New Roman" w:hAnsi="Times New Roman"/>
      <w:lang w:val="fr-CH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Sections">
    <w:name w:val="Sections"/>
    <w:basedOn w:val="Normal"/>
    <w:pPr>
      <w:tabs>
        <w:tab w:val="left" w:pos="1620"/>
        <w:tab w:val="left" w:pos="1710"/>
      </w:tabs>
      <w:spacing w:before="160" w:after="80"/>
    </w:pPr>
    <w:rPr>
      <w:rFonts w:ascii="Arial" w:hAnsi="Arial"/>
      <w:b/>
      <w:lang w:val="fr-CH"/>
    </w:rPr>
  </w:style>
  <w:style w:type="paragraph" w:customStyle="1" w:styleId="snario">
    <w:name w:val="sénario"/>
    <w:basedOn w:val="Normal"/>
    <w:pPr>
      <w:numPr>
        <w:numId w:val="7"/>
      </w:numPr>
      <w:tabs>
        <w:tab w:val="left" w:pos="1620"/>
        <w:tab w:val="left" w:pos="1710"/>
      </w:tabs>
    </w:pPr>
    <w:rPr>
      <w:rFonts w:ascii="Arial" w:hAnsi="Arial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Fiches descriptives de cas d’utilisations</vt:lpstr>
    </vt:vector>
  </TitlesOfParts>
  <Company>HESSO-FR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descriptives de cas d’utilisations</dc:title>
  <dc:subject/>
  <dc:creator>SebastienB</dc:creator>
  <cp:keywords/>
  <cp:lastModifiedBy>SebastienB</cp:lastModifiedBy>
  <cp:revision>3</cp:revision>
  <cp:lastPrinted>1899-12-31T23:00:00Z</cp:lastPrinted>
  <dcterms:created xsi:type="dcterms:W3CDTF">2017-11-14T22:02:00Z</dcterms:created>
  <dcterms:modified xsi:type="dcterms:W3CDTF">2017-11-14T22:11:00Z</dcterms:modified>
</cp:coreProperties>
</file>