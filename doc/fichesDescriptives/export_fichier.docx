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8D06AE">
      <w:pPr>
        <w:pStyle w:val="Titre1"/>
        <w:rPr>
          <w:lang w:val="fr-CH"/>
        </w:rPr>
      </w:pPr>
      <w:r>
        <w:rPr>
          <w:lang w:val="fr-CH"/>
        </w:rPr>
        <w:t>Exporter le fichier de graphe</w:t>
      </w:r>
    </w:p>
    <w:p w:rsidR="00877669" w:rsidRDefault="00877669">
      <w:pPr>
        <w:pStyle w:val="Titre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9F5A44">
        <w:rPr>
          <w:rFonts w:ascii="Arial" w:hAnsi="Arial"/>
          <w:lang w:val="fr-CH"/>
        </w:rPr>
        <w:t xml:space="preserve"> : </w:t>
      </w:r>
      <w:r w:rsidR="008D06AE">
        <w:rPr>
          <w:rFonts w:ascii="Arial" w:hAnsi="Arial"/>
          <w:lang w:val="fr-CH"/>
        </w:rPr>
        <w:t>Permet de créer un fichier de graphe contenant le graphe actuellement affiché.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Titre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sélectionne le menu</w:t>
      </w:r>
      <w:r w:rsidR="00554242">
        <w:rPr>
          <w:rFonts w:ascii="Arial" w:hAnsi="Arial"/>
          <w:lang w:val="fr-CH"/>
        </w:rPr>
        <w:t xml:space="preserve"> « exporter »</w:t>
      </w:r>
    </w:p>
    <w:p w:rsidR="00554242" w:rsidRDefault="0055424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fenêtre de sélection d’un fichier</w:t>
      </w:r>
    </w:p>
    <w:p w:rsidR="00554242" w:rsidRDefault="00485FE8" w:rsidP="0055424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</w:t>
      </w:r>
      <w:r w:rsidR="00554242">
        <w:rPr>
          <w:rFonts w:ascii="Arial" w:hAnsi="Arial"/>
          <w:lang w:val="fr-CH"/>
        </w:rPr>
        <w:t xml:space="preserve"> doit entrer ou sélectionner un nom pour le fichier.</w:t>
      </w:r>
    </w:p>
    <w:p w:rsidR="00554242" w:rsidRDefault="00554242" w:rsidP="0055424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enregistre le fichier à l’endroit indiqué</w:t>
      </w:r>
    </w:p>
    <w:p w:rsidR="00485FE8" w:rsidRDefault="00485FE8" w:rsidP="0055424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Retour à la visualisation du graphe.</w:t>
      </w:r>
    </w:p>
    <w:p w:rsidR="00877669" w:rsidRDefault="00877669">
      <w:pPr>
        <w:pStyle w:val="Sections"/>
      </w:pPr>
      <w:r>
        <w:t>Enchaînements alternatifs</w:t>
      </w:r>
    </w:p>
    <w:p w:rsidR="00877669" w:rsidRPr="00485FE8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554242" w:rsidRPr="00554242">
        <w:rPr>
          <w:rFonts w:ascii="Arial" w:hAnsi="Arial"/>
          <w:i/>
          <w:lang w:val="fr-CH"/>
        </w:rPr>
        <w:t>…</w:t>
      </w:r>
    </w:p>
    <w:p w:rsidR="00877669" w:rsidRPr="00556FB7" w:rsidRDefault="00877669" w:rsidP="00556FB7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 w:rsidR="008D06AE">
        <w:rPr>
          <w:rFonts w:ascii="Arial" w:hAnsi="Arial"/>
          <w:lang w:val="fr-CH"/>
        </w:rPr>
        <w:t>X</w:t>
      </w:r>
      <w:r>
        <w:rPr>
          <w:rFonts w:ascii="Arial" w:hAnsi="Arial"/>
          <w:lang w:val="fr-CH"/>
        </w:rPr>
        <w:t xml:space="preserve"> du scénario nominal</w:t>
      </w:r>
    </w:p>
    <w:p w:rsidR="00485FE8" w:rsidRDefault="008D06AE">
      <w:pPr>
        <w:pStyle w:val="snario"/>
        <w:numPr>
          <w:ilvl w:val="0"/>
          <w:numId w:val="5"/>
        </w:numPr>
      </w:pPr>
      <w:r>
        <w:t>…</w:t>
      </w:r>
    </w:p>
    <w:p w:rsidR="00877669" w:rsidRDefault="00485FE8">
      <w:pPr>
        <w:pStyle w:val="snario"/>
        <w:numPr>
          <w:ilvl w:val="0"/>
          <w:numId w:val="5"/>
        </w:numPr>
      </w:pPr>
      <w:r>
        <w:t xml:space="preserve">Reprend au point </w:t>
      </w:r>
      <w:r w:rsidR="008D06AE">
        <w:t>X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 w:rsidR="00554242">
        <w:rPr>
          <w:rFonts w:ascii="Arial" w:hAnsi="Arial"/>
          <w:i/>
          <w:lang w:val="fr-CH"/>
        </w:rPr>
        <w:t>Manque les autorisation pour écrire le fichier à l’endroit indiqué</w:t>
      </w:r>
    </w:p>
    <w:p w:rsidR="00877669" w:rsidRDefault="00554242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au(x) point(s) 3</w:t>
      </w:r>
      <w:r w:rsidR="00877669">
        <w:rPr>
          <w:rFonts w:ascii="Arial" w:hAnsi="Arial"/>
          <w:lang w:val="fr-CH"/>
        </w:rPr>
        <w:t xml:space="preserve"> du scénario nominal </w:t>
      </w:r>
    </w:p>
    <w:p w:rsidR="00877669" w:rsidRDefault="00554242">
      <w:pPr>
        <w:pStyle w:val="snario"/>
        <w:numPr>
          <w:ilvl w:val="0"/>
          <w:numId w:val="6"/>
        </w:numPr>
      </w:pPr>
      <w:r>
        <w:t>Le système n’arrive pas à écrire le fichier</w:t>
      </w:r>
    </w:p>
    <w:p w:rsidR="00877669" w:rsidRDefault="00554242">
      <w:pPr>
        <w:pStyle w:val="snario"/>
        <w:numPr>
          <w:ilvl w:val="0"/>
          <w:numId w:val="6"/>
        </w:numPr>
      </w:pPr>
      <w:r>
        <w:t>Le système affiche un message d’erreur à l’utilisateur</w:t>
      </w:r>
      <w:bookmarkStart w:id="0" w:name="_GoBack"/>
      <w:bookmarkEnd w:id="0"/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Titre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Titre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485FE8"/>
    <w:rsid w:val="004B2729"/>
    <w:rsid w:val="00554242"/>
    <w:rsid w:val="00556FB7"/>
    <w:rsid w:val="00743375"/>
    <w:rsid w:val="00877669"/>
    <w:rsid w:val="008D06AE"/>
    <w:rsid w:val="009F5A44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Sebastien_R</dc:creator>
  <cp:keywords/>
  <cp:lastModifiedBy>Grand Master</cp:lastModifiedBy>
  <cp:revision>2</cp:revision>
  <cp:lastPrinted>1899-12-31T23:00:00Z</cp:lastPrinted>
  <dcterms:created xsi:type="dcterms:W3CDTF">2017-11-15T07:39:00Z</dcterms:created>
  <dcterms:modified xsi:type="dcterms:W3CDTF">2017-11-15T07:44:00Z</dcterms:modified>
</cp:coreProperties>
</file>