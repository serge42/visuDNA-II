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5F02E2">
      <w:pPr>
        <w:pStyle w:val="Heading1"/>
        <w:rPr>
          <w:lang w:val="fr-CH"/>
        </w:rPr>
      </w:pPr>
      <w:r>
        <w:rPr>
          <w:lang w:val="fr-CH"/>
        </w:rPr>
        <w:t>Annot</w:t>
      </w:r>
      <w:bookmarkStart w:id="0" w:name="_GoBack"/>
      <w:r>
        <w:rPr>
          <w:lang w:val="fr-CH"/>
        </w:rPr>
        <w:t>er</w:t>
      </w:r>
      <w:bookmarkEnd w:id="0"/>
      <w:r>
        <w:rPr>
          <w:lang w:val="fr-CH"/>
        </w:rPr>
        <w:t xml:space="preserve"> le graphe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5F02E2">
        <w:rPr>
          <w:rFonts w:ascii="Arial" w:hAnsi="Arial"/>
          <w:lang w:val="fr-CH"/>
        </w:rPr>
        <w:t>Ajouté une annotation sur un nœud ou un lien du graphe affiché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sélectionne </w:t>
      </w:r>
      <w:r w:rsidR="005F02E2">
        <w:rPr>
          <w:rFonts w:ascii="Arial" w:hAnsi="Arial"/>
          <w:lang w:val="fr-CH"/>
        </w:rPr>
        <w:t>un nœud ou un lien du graphe en effectuant un clic gauche sur celui-ci.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nœud ou le lien sélectionner change de couleur.</w:t>
      </w:r>
    </w:p>
    <w:p w:rsidR="00877669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effectue un clic droit sur le nœud/lien sélectionné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menu déroulant</w:t>
      </w:r>
    </w:p>
    <w:p w:rsidR="00485FE8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propriété »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EC7F0D">
        <w:rPr>
          <w:rFonts w:ascii="Arial" w:hAnsi="Arial"/>
          <w:lang w:val="fr-CH"/>
        </w:rPr>
        <w:t>e système</w:t>
      </w:r>
      <w:r w:rsidR="005F02E2">
        <w:rPr>
          <w:rFonts w:ascii="Arial" w:hAnsi="Arial"/>
          <w:lang w:val="fr-CH"/>
        </w:rPr>
        <w:t xml:space="preserve"> affiche la fenêtre de propriétés du nœud/lien sélectionné</w:t>
      </w:r>
    </w:p>
    <w:p w:rsidR="00485FE8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peut ajouter du texte dans l’aire de texte de remarque/annotation.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</w:t>
      </w:r>
      <w:proofErr w:type="spellStart"/>
      <w:r>
        <w:rPr>
          <w:rFonts w:ascii="Arial" w:hAnsi="Arial"/>
          <w:lang w:val="fr-CH"/>
        </w:rPr>
        <w:t>okay</w:t>
      </w:r>
      <w:proofErr w:type="spellEnd"/>
      <w:r>
        <w:rPr>
          <w:rFonts w:ascii="Arial" w:hAnsi="Arial"/>
          <w:lang w:val="fr-CH"/>
        </w:rPr>
        <w:t> » ou « enregistrer »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annotations sont enregistrées et la fenêtre de propriétés est fermée.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Retour à la visualisation du graphe.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6C6AAA">
        <w:rPr>
          <w:rFonts w:ascii="Arial" w:hAnsi="Arial"/>
          <w:lang w:val="fr-CH"/>
        </w:rPr>
        <w:t>Sélection de nœuds/liens via le menu de sélection par filtre</w:t>
      </w:r>
    </w:p>
    <w:p w:rsidR="00877669" w:rsidRDefault="006C6AA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1</w:t>
      </w:r>
      <w:r w:rsidR="00877669">
        <w:rPr>
          <w:rFonts w:ascii="Arial" w:hAnsi="Arial"/>
          <w:lang w:val="fr-CH"/>
        </w:rPr>
        <w:t xml:space="preserve"> du scénario nominal</w:t>
      </w:r>
    </w:p>
    <w:p w:rsidR="00877669" w:rsidRDefault="006C6AAA">
      <w:pPr>
        <w:pStyle w:val="snario"/>
        <w:numPr>
          <w:ilvl w:val="0"/>
          <w:numId w:val="5"/>
        </w:numPr>
      </w:pPr>
      <w:r>
        <w:t>L’utilisateur entre un filtre sur une ou plusieurs propriétés de nœud/lien</w:t>
      </w:r>
    </w:p>
    <w:p w:rsidR="00485FE8" w:rsidRDefault="006C6AAA">
      <w:pPr>
        <w:pStyle w:val="snario"/>
        <w:numPr>
          <w:ilvl w:val="0"/>
          <w:numId w:val="5"/>
        </w:numPr>
      </w:pPr>
      <w:r>
        <w:t>Les éléments correspondants sont automatiquement sélectionnés</w:t>
      </w:r>
    </w:p>
    <w:p w:rsidR="006C6AAA" w:rsidRDefault="006C6AAA">
      <w:pPr>
        <w:pStyle w:val="snario"/>
        <w:numPr>
          <w:ilvl w:val="0"/>
          <w:numId w:val="5"/>
        </w:numPr>
      </w:pPr>
      <w:r>
        <w:t>L’utilisateur effectue un clic droit sur un des éléments sélectionnés</w:t>
      </w:r>
    </w:p>
    <w:p w:rsidR="006C6AAA" w:rsidRDefault="006C6AAA" w:rsidP="006C6AAA">
      <w:pPr>
        <w:pStyle w:val="snario"/>
        <w:numPr>
          <w:ilvl w:val="0"/>
          <w:numId w:val="5"/>
        </w:numPr>
      </w:pPr>
      <w:r>
        <w:t>Le système affiche la fenêtre des propriétés ; seules les propriétés communes à tous les éléments sélectionnés peuvent être modifiées.</w:t>
      </w:r>
    </w:p>
    <w:p w:rsidR="00877669" w:rsidRDefault="000D405C">
      <w:pPr>
        <w:pStyle w:val="snario"/>
        <w:numPr>
          <w:ilvl w:val="0"/>
          <w:numId w:val="5"/>
        </w:numPr>
      </w:pPr>
      <w:r>
        <w:t>Reprend au point 8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lastRenderedPageBreak/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D405C"/>
    <w:rsid w:val="00485FE8"/>
    <w:rsid w:val="004B2729"/>
    <w:rsid w:val="005F02E2"/>
    <w:rsid w:val="006C6AAA"/>
    <w:rsid w:val="00743375"/>
    <w:rsid w:val="007E7954"/>
    <w:rsid w:val="00877669"/>
    <w:rsid w:val="009F5A44"/>
    <w:rsid w:val="00CC3B28"/>
    <w:rsid w:val="00D414A7"/>
    <w:rsid w:val="00EC7F0D"/>
    <w:rsid w:val="00F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6</cp:revision>
  <cp:lastPrinted>1899-12-31T23:00:00Z</cp:lastPrinted>
  <dcterms:created xsi:type="dcterms:W3CDTF">2017-11-13T21:26:00Z</dcterms:created>
  <dcterms:modified xsi:type="dcterms:W3CDTF">2017-11-19T14:42:00Z</dcterms:modified>
</cp:coreProperties>
</file>