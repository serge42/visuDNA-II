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0065AF">
      <w:pPr>
        <w:pStyle w:val="Heading1"/>
        <w:rPr>
          <w:lang w:val="fr-CH"/>
        </w:rPr>
      </w:pPr>
      <w:r>
        <w:rPr>
          <w:lang w:val="fr-CH"/>
        </w:rPr>
        <w:t>Ajout des données patient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0065AF">
        <w:rPr>
          <w:rFonts w:ascii="Arial" w:hAnsi="Arial"/>
          <w:lang w:val="fr-CH"/>
        </w:rPr>
        <w:t> : Transforme un graphe d’interactome en graphe augmenté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12.11.2017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> : visualisation d’un graphe</w:t>
      </w:r>
    </w:p>
    <w:p w:rsidR="00877669" w:rsidRDefault="00877669">
      <w:pPr>
        <w:pStyle w:val="Sections"/>
      </w:pPr>
      <w:r>
        <w:t>Scénario nominal</w:t>
      </w:r>
    </w:p>
    <w:p w:rsidR="00877669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</w:t>
      </w:r>
      <w:r w:rsidR="000065AF">
        <w:rPr>
          <w:rFonts w:ascii="Arial" w:hAnsi="Arial"/>
          <w:lang w:val="fr-CH"/>
        </w:rPr>
        <w:t>isateur sélectionne le menu d’importation de données (peut-être dans un plug-in)</w:t>
      </w:r>
    </w:p>
    <w:p w:rsidR="00877669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</w:t>
      </w:r>
      <w:r w:rsidR="000065AF">
        <w:rPr>
          <w:rFonts w:ascii="Arial" w:hAnsi="Arial"/>
          <w:lang w:val="fr-CH"/>
        </w:rPr>
        <w:t>ur clique sur sélectionner un fichier.</w:t>
      </w:r>
    </w:p>
    <w:p w:rsidR="00485FE8" w:rsidRDefault="000065AF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fichier de données est chargé et ajouter au graphe affiché</w:t>
      </w:r>
    </w:p>
    <w:p w:rsidR="00485FE8" w:rsidRPr="000065AF" w:rsidRDefault="000065AF" w:rsidP="000065AF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nouveau graphe (augmenté) est affiché.</w:t>
      </w:r>
    </w:p>
    <w:p w:rsidR="00877669" w:rsidRDefault="00877669">
      <w:pPr>
        <w:pStyle w:val="Sections"/>
      </w:pPr>
      <w:r>
        <w:t>Enchaînements alternatifs</w:t>
      </w:r>
    </w:p>
    <w:p w:rsidR="00877669" w:rsidRPr="00485FE8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A1 : 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0065AF">
      <w:pPr>
        <w:pStyle w:val="snario"/>
        <w:numPr>
          <w:ilvl w:val="0"/>
          <w:numId w:val="5"/>
        </w:numPr>
      </w:pPr>
      <w:r>
        <w:t>…</w:t>
      </w:r>
    </w:p>
    <w:p w:rsidR="00485FE8" w:rsidRDefault="000065AF">
      <w:pPr>
        <w:pStyle w:val="snario"/>
        <w:numPr>
          <w:ilvl w:val="0"/>
          <w:numId w:val="5"/>
        </w:numPr>
      </w:pPr>
      <w:r>
        <w:t>…</w:t>
      </w:r>
    </w:p>
    <w:p w:rsidR="00877669" w:rsidRDefault="00485FE8">
      <w:pPr>
        <w:pStyle w:val="snario"/>
        <w:numPr>
          <w:ilvl w:val="0"/>
          <w:numId w:val="5"/>
        </w:numPr>
      </w:pPr>
      <w:r>
        <w:t xml:space="preserve">Reprend au point </w:t>
      </w:r>
      <w:r w:rsidR="000065AF">
        <w:t>X</w:t>
      </w:r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 w:rsidR="00877669" w:rsidRDefault="00877669">
      <w:pPr>
        <w:pStyle w:val="Sections"/>
      </w:pPr>
      <w:r>
        <w:t>Enchaînements d’exception</w:t>
      </w:r>
    </w:p>
    <w:p w:rsidR="00877669" w:rsidRDefault="003B1260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>E1 : fichier de données non valide</w:t>
      </w:r>
    </w:p>
    <w:p w:rsidR="00877669" w:rsidRDefault="003B1260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au(x) point(s) 2</w:t>
      </w:r>
      <w:r w:rsidR="00877669">
        <w:rPr>
          <w:rFonts w:ascii="Arial" w:hAnsi="Arial"/>
          <w:lang w:val="fr-CH"/>
        </w:rPr>
        <w:t xml:space="preserve"> du scénario nominal </w:t>
      </w:r>
    </w:p>
    <w:p w:rsidR="00877669" w:rsidRDefault="003B1260">
      <w:pPr>
        <w:pStyle w:val="snario"/>
        <w:numPr>
          <w:ilvl w:val="0"/>
          <w:numId w:val="6"/>
        </w:numPr>
      </w:pPr>
      <w:r>
        <w:t>Le fichier sélectionné par l’utilisateur n’arrive pas à être parsé parce qu’il ne correspond pas au format attendu.</w:t>
      </w:r>
    </w:p>
    <w:p w:rsidR="00877669" w:rsidRDefault="003B1260">
      <w:pPr>
        <w:pStyle w:val="snario"/>
        <w:numPr>
          <w:ilvl w:val="0"/>
          <w:numId w:val="6"/>
        </w:numPr>
      </w:pPr>
      <w:r>
        <w:t>Le système informe l’utilisateur à l’aide d’un message d’erreur</w:t>
      </w:r>
    </w:p>
    <w:p w:rsidR="00877669" w:rsidRDefault="00877669">
      <w:pPr>
        <w:pStyle w:val="snario"/>
        <w:numPr>
          <w:ilvl w:val="0"/>
          <w:numId w:val="6"/>
        </w:numPr>
      </w:pPr>
      <w:r>
        <w:t>Le cas est terminé</w:t>
      </w:r>
      <w:r w:rsidR="003B1260">
        <w:t>, retour à la visualisation</w:t>
      </w:r>
      <w:bookmarkStart w:id="0" w:name="_GoBack"/>
      <w:bookmarkEnd w:id="0"/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3 : Besoins d’IHM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0065AF"/>
    <w:rsid w:val="003B1260"/>
    <w:rsid w:val="00485FE8"/>
    <w:rsid w:val="004B2729"/>
    <w:rsid w:val="00743375"/>
    <w:rsid w:val="00877669"/>
    <w:rsid w:val="009F5A44"/>
    <w:rsid w:val="00C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descriptives de cas d’utilisations</vt:lpstr>
    </vt:vector>
  </TitlesOfParts>
  <Company>HESSO-FR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SebastienB</dc:creator>
  <cp:keywords/>
  <cp:lastModifiedBy>SebastienB</cp:lastModifiedBy>
  <cp:revision>2</cp:revision>
  <cp:lastPrinted>1899-12-31T23:00:00Z</cp:lastPrinted>
  <dcterms:created xsi:type="dcterms:W3CDTF">2017-11-13T21:19:00Z</dcterms:created>
  <dcterms:modified xsi:type="dcterms:W3CDTF">2017-11-13T21:25:00Z</dcterms:modified>
</cp:coreProperties>
</file>